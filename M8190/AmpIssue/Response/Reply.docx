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06474D">
      <w:bookmarkStart w:id="0" w:name="_GoBack"/>
      <w:r>
        <w:t>Reply</w:t>
      </w:r>
    </w:p>
    <w:p w:rsidR="0006474D" w:rsidRDefault="0006474D"/>
    <w:p w:rsidR="0006474D" w:rsidRDefault="0006474D">
      <w:r>
        <w:t>Dear Mr. Jung,</w:t>
      </w:r>
    </w:p>
    <w:p w:rsidR="0006474D" w:rsidRDefault="0006474D"/>
    <w:p w:rsidR="0006474D" w:rsidRDefault="0006474D">
      <w:r>
        <w:t>Thank you for your reply and the information, here are our answers to your team’s questions:</w:t>
      </w:r>
    </w:p>
    <w:p w:rsidR="0006474D" w:rsidRDefault="0006474D"/>
    <w:p w:rsidR="0006474D" w:rsidRDefault="0006474D">
      <w:proofErr w:type="gramStart"/>
      <w:r>
        <w:t>2.-</w:t>
      </w:r>
      <w:proofErr w:type="gramEnd"/>
      <w:r>
        <w:t xml:space="preserve"> For the measurements and data that we sent you, we didn’t exclude the oscilloscopes noise, however (as mentioned in the previous mail) this noise was also present when in several oscilloscopes (one of them being a high frequency one). Sadly we did not sent this data and we do not have it. We will crosscheck this and send it to you and your team.</w:t>
      </w:r>
    </w:p>
    <w:p w:rsidR="0006474D" w:rsidRDefault="0006474D"/>
    <w:p w:rsidR="0006474D" w:rsidRDefault="0006474D">
      <w:proofErr w:type="gramStart"/>
      <w:r>
        <w:t>3.-</w:t>
      </w:r>
      <w:proofErr w:type="gramEnd"/>
      <w:r>
        <w:t xml:space="preserve"> The</w:t>
      </w:r>
      <w:r w:rsidR="00CB1E7C">
        <w:t xml:space="preserve"> </w:t>
      </w:r>
      <w:proofErr w:type="spellStart"/>
      <w:r w:rsidR="00CB1E7C">
        <w:t>choosen</w:t>
      </w:r>
      <w:proofErr w:type="spellEnd"/>
      <w:r w:rsidR="00CB1E7C">
        <w:t xml:space="preserve"> O</w:t>
      </w:r>
      <w:r>
        <w:t>u</w:t>
      </w:r>
      <w:r w:rsidR="00CB1E7C">
        <w:t>t</w:t>
      </w:r>
      <w:r>
        <w:t>put route</w:t>
      </w:r>
      <w:r w:rsidR="00CB1E7C">
        <w:t xml:space="preserve"> was DC (</w:t>
      </w:r>
      <w:r w:rsidR="00CB1E7C" w:rsidRPr="00EE5C01">
        <w:rPr>
          <w:b/>
          <w:i/>
        </w:rPr>
        <w:t>when we first tried to connect to the instrument we saw that using the AC channel gave a weird behavior with the amplitude of the output waveforms</w:t>
      </w:r>
      <w:r w:rsidR="00CB1E7C">
        <w:t>)</w:t>
      </w:r>
    </w:p>
    <w:p w:rsidR="00CB1E7C" w:rsidRDefault="00CB1E7C"/>
    <w:p w:rsidR="00CB1E7C" w:rsidRDefault="00CB1E7C">
      <w:proofErr w:type="gramStart"/>
      <w:r>
        <w:t>4.-</w:t>
      </w:r>
      <w:proofErr w:type="gramEnd"/>
      <w:r>
        <w:t xml:space="preserve">  As one can see from the .txt file from the system settings that we sent previously, for the internal sampling </w:t>
      </w:r>
      <w:r w:rsidR="00EE5C01">
        <w:t>frequency</w:t>
      </w:r>
      <w:r>
        <w:t xml:space="preserve"> we have “</w:t>
      </w:r>
      <w:r w:rsidRPr="00CB1E7C">
        <w:t>attribute name="</w:t>
      </w:r>
      <w:proofErr w:type="spellStart"/>
      <w:r w:rsidRPr="00CB1E7C">
        <w:t>SampleFrequency</w:t>
      </w:r>
      <w:proofErr w:type="spellEnd"/>
      <w:r w:rsidRPr="00CB1E7C">
        <w:t>" value="500000000"</w:t>
      </w:r>
      <w:r>
        <w:t xml:space="preserve">”, for the external sampling </w:t>
      </w:r>
      <w:r w:rsidR="00EE5C01">
        <w:t xml:space="preserve">frequency we have “ </w:t>
      </w:r>
      <w:r w:rsidR="00EE5C01" w:rsidRPr="00EE5C01">
        <w:t>attribute name="</w:t>
      </w:r>
      <w:proofErr w:type="spellStart"/>
      <w:r w:rsidR="00EE5C01" w:rsidRPr="00EE5C01">
        <w:t>SampleFrequencyExternal</w:t>
      </w:r>
      <w:proofErr w:type="spellEnd"/>
      <w:r w:rsidR="00EE5C01" w:rsidRPr="00EE5C01">
        <w:t>" value="7200000000"</w:t>
      </w:r>
      <w:r w:rsidR="00EE5C01">
        <w:t xml:space="preserve"> ”</w:t>
      </w:r>
      <w:r>
        <w:t xml:space="preserve">. As for the </w:t>
      </w:r>
      <w:r w:rsidR="00EE5C01">
        <w:t>frequency</w:t>
      </w:r>
      <w:r>
        <w:t xml:space="preserve"> of the signal that we sent, we set up a number of 7500000 samples that, given the Sampling </w:t>
      </w:r>
      <w:r w:rsidR="00EE5C01">
        <w:t>frequency</w:t>
      </w:r>
      <w:r>
        <w:t xml:space="preserve">,  will then produce a pulse sequence with a </w:t>
      </w:r>
      <w:r w:rsidR="00EE5C01">
        <w:t>frequency</w:t>
      </w:r>
      <w:r>
        <w:t xml:space="preserve"> around 66.6Hz.</w:t>
      </w:r>
    </w:p>
    <w:p w:rsidR="00CB1E7C" w:rsidRDefault="00CB1E7C"/>
    <w:p w:rsidR="00CB1E7C" w:rsidRDefault="00CB1E7C">
      <w:proofErr w:type="gramStart"/>
      <w:r>
        <w:t>5.-</w:t>
      </w:r>
      <w:proofErr w:type="gramEnd"/>
      <w:r>
        <w:t xml:space="preserve"> You will find the screenshots from the Soft</w:t>
      </w:r>
      <w:r w:rsidR="00EE5C01">
        <w:t xml:space="preserve"> Front </w:t>
      </w:r>
      <w:r>
        <w:t xml:space="preserve">Panel settings, as well as a </w:t>
      </w:r>
      <w:r w:rsidR="00EE5C01">
        <w:t>photograph</w:t>
      </w:r>
      <w:r>
        <w:t xml:space="preserve"> of our measurement scheme, which is: </w:t>
      </w:r>
    </w:p>
    <w:p w:rsidR="00CB1E7C" w:rsidRDefault="00CB1E7C"/>
    <w:p w:rsidR="00CB1E7C" w:rsidRDefault="00CB1E7C">
      <w:r>
        <w:t>-AWG connected to the computer via USB</w:t>
      </w:r>
    </w:p>
    <w:p w:rsidR="00CB1E7C" w:rsidRDefault="00CB1E7C"/>
    <w:p w:rsidR="00CB1E7C" w:rsidRDefault="00CB1E7C">
      <w:r>
        <w:t>-AWG Channel 1 AMP out output connected via BNC to the Oscilloscopes Channel 1.</w:t>
      </w:r>
    </w:p>
    <w:p w:rsidR="00CB1E7C" w:rsidRDefault="00CB1E7C"/>
    <w:p w:rsidR="00CB1E7C" w:rsidRPr="00CB1E7C" w:rsidRDefault="00CB1E7C">
      <w:proofErr w:type="gramStart"/>
      <w:r>
        <w:t xml:space="preserve">-AWG Sync </w:t>
      </w:r>
      <w:proofErr w:type="spellStart"/>
      <w:r>
        <w:t>Mrkr</w:t>
      </w:r>
      <w:proofErr w:type="spellEnd"/>
      <w:r>
        <w:t xml:space="preserve"> Out 1</w:t>
      </w:r>
      <w:proofErr w:type="gramEnd"/>
      <w:r>
        <w:t xml:space="preserve"> output connected via BNC to the Oscilloscopes Channel 3.</w:t>
      </w:r>
      <w:bookmarkEnd w:id="0"/>
    </w:p>
    <w:sectPr w:rsidR="00CB1E7C" w:rsidRPr="00CB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D"/>
    <w:rsid w:val="0006474D"/>
    <w:rsid w:val="00645252"/>
    <w:rsid w:val="006D3D74"/>
    <w:rsid w:val="0083569A"/>
    <w:rsid w:val="00A9204E"/>
    <w:rsid w:val="00CB1E7C"/>
    <w:rsid w:val="00E80D9D"/>
    <w:rsid w:val="00EE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6D2F"/>
  <w15:chartTrackingRefBased/>
  <w15:docId w15:val="{81AC5ADE-ED5C-46C8-B3B3-56B78930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811200">
      <w:bodyDiv w:val="1"/>
      <w:marLeft w:val="0"/>
      <w:marRight w:val="0"/>
      <w:marTop w:val="0"/>
      <w:marBottom w:val="0"/>
      <w:divBdr>
        <w:top w:val="none" w:sz="0" w:space="0" w:color="auto"/>
        <w:left w:val="none" w:sz="0" w:space="0" w:color="auto"/>
        <w:bottom w:val="none" w:sz="0" w:space="0" w:color="auto"/>
        <w:right w:val="none" w:sz="0" w:space="0" w:color="auto"/>
      </w:divBdr>
      <w:divsChild>
        <w:div w:id="490485813">
          <w:marLeft w:val="0"/>
          <w:marRight w:val="0"/>
          <w:marTop w:val="0"/>
          <w:marBottom w:val="0"/>
          <w:divBdr>
            <w:top w:val="none" w:sz="0" w:space="0" w:color="auto"/>
            <w:left w:val="none" w:sz="0" w:space="0" w:color="auto"/>
            <w:bottom w:val="none" w:sz="0" w:space="0" w:color="auto"/>
            <w:right w:val="none" w:sz="0" w:space="0" w:color="auto"/>
          </w:divBdr>
          <w:divsChild>
            <w:div w:id="4570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rnandez.de.l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48</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De La Vega, Alejandro</dc:creator>
  <cp:keywords/>
  <dc:description/>
  <cp:lastModifiedBy>Hernandez De La Vega, Alejandro</cp:lastModifiedBy>
  <cp:revision>1</cp:revision>
  <dcterms:created xsi:type="dcterms:W3CDTF">2021-06-17T09:04:00Z</dcterms:created>
  <dcterms:modified xsi:type="dcterms:W3CDTF">2021-06-17T09:52:00Z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